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93648" w14:textId="392DF619" w:rsidR="004E1AED" w:rsidRPr="004E1AED" w:rsidRDefault="00010F9C" w:rsidP="004E1AED">
      <w:pPr>
        <w:pStyle w:val="Title"/>
      </w:pPr>
      <w:r>
        <w:t>Bug Tracking System</w:t>
      </w:r>
    </w:p>
    <w:p w14:paraId="3214698F" w14:textId="4885BB7A" w:rsidR="00194DF6" w:rsidRDefault="00010F9C">
      <w:pPr>
        <w:pStyle w:val="Heading1"/>
      </w:pPr>
      <w:r>
        <w:t>Introduction</w:t>
      </w:r>
      <w:r>
        <w:tab/>
      </w:r>
    </w:p>
    <w:p w14:paraId="38FA9288" w14:textId="65B4A02B" w:rsidR="004E1AED" w:rsidRDefault="00010F9C" w:rsidP="00010F9C">
      <w:r>
        <w:t xml:space="preserve">The IT Support and Services Division of a company requires a software system to keep a track of bugs reported by various users, their resolution life cycle and the list of patches required for the same. </w:t>
      </w:r>
    </w:p>
    <w:p w14:paraId="5322E5A2" w14:textId="505E7F21" w:rsidR="00010F9C" w:rsidRDefault="00010F9C" w:rsidP="00010F9C">
      <w:r>
        <w:t>The ITSS dept has developed, deployed, purchased, and implemented various solutions for the company. The solutions are:</w:t>
      </w:r>
    </w:p>
    <w:p w14:paraId="17F13B6C" w14:textId="6D8F0705" w:rsidR="00010F9C" w:rsidRDefault="00010F9C" w:rsidP="00010F9C">
      <w:pPr>
        <w:pStyle w:val="ListParagraph"/>
        <w:numPr>
          <w:ilvl w:val="0"/>
          <w:numId w:val="19"/>
        </w:numPr>
      </w:pPr>
      <w:r>
        <w:t>Developed by their own internal development team</w:t>
      </w:r>
    </w:p>
    <w:p w14:paraId="0FC61E46" w14:textId="18C40A70" w:rsidR="00010F9C" w:rsidRDefault="00010F9C" w:rsidP="00010F9C">
      <w:pPr>
        <w:pStyle w:val="ListParagraph"/>
        <w:numPr>
          <w:ilvl w:val="0"/>
          <w:numId w:val="19"/>
        </w:numPr>
      </w:pPr>
      <w:r>
        <w:t>Developed by Software development Vendors for them and is maintained under AMC</w:t>
      </w:r>
    </w:p>
    <w:p w14:paraId="33D11972" w14:textId="0A55A5F9" w:rsidR="00010F9C" w:rsidRDefault="00010F9C" w:rsidP="00010F9C">
      <w:pPr>
        <w:pStyle w:val="ListParagraph"/>
        <w:numPr>
          <w:ilvl w:val="0"/>
          <w:numId w:val="19"/>
        </w:numPr>
      </w:pPr>
      <w:r>
        <w:t>Purchased OTS products and implemented them</w:t>
      </w:r>
    </w:p>
    <w:p w14:paraId="12CCF8AF" w14:textId="51B1318E" w:rsidR="00010F9C" w:rsidRDefault="00010F9C" w:rsidP="00010F9C">
      <w:r>
        <w:t xml:space="preserve">The department is responsible for smooth running of IT services of the company and all the employees of the company are dependent on the department as the first contact. It is the department’s responsibility to get the issues sorted either through their own development team, though software developer vendors or software seller vendors. </w:t>
      </w:r>
    </w:p>
    <w:p w14:paraId="15C6E37E" w14:textId="152F1555" w:rsidR="00010F9C" w:rsidRDefault="00010F9C" w:rsidP="00010F9C">
      <w:r>
        <w:t>The department is also responsible for maintaining various subscriptions and getting the subscriptions renewed when the</w:t>
      </w:r>
      <w:r w:rsidR="00F86BF7">
        <w:t>y</w:t>
      </w:r>
      <w:r>
        <w:t xml:space="preserve"> lapse. (e.g. Anti-Virus software, Cloud servers, Hosting services etc.)</w:t>
      </w:r>
    </w:p>
    <w:p w14:paraId="1B158F15" w14:textId="398EBCCA" w:rsidR="00010F9C" w:rsidRDefault="00010F9C" w:rsidP="006924A3">
      <w:pPr>
        <w:pStyle w:val="Heading2"/>
      </w:pPr>
      <w:r>
        <w:t>Real World Description - Bug Lifecycle</w:t>
      </w:r>
    </w:p>
    <w:p w14:paraId="33ED6BC0" w14:textId="56A7F78A" w:rsidR="006924A3" w:rsidRDefault="006924A3" w:rsidP="006924A3">
      <w:r>
        <w:t xml:space="preserve">Whenever a bug is observed by the user, the user (initiator) reports the bug in the system. The user describes the bug and the behavior and also the expected behavior. The user has to specify the application name and version in which the bug has occurred. The user also has to submit the details of the context in which the bug has occurred, including screen shots or any other supporting files as and when needed. The user must specify the priority by which the user needs a resolution. </w:t>
      </w:r>
    </w:p>
    <w:p w14:paraId="6A473A40" w14:textId="6BF4D60E" w:rsidR="006924A3" w:rsidRDefault="006924A3" w:rsidP="006924A3">
      <w:r>
        <w:t xml:space="preserve">The IT departments has persons marked as controllers for various applications. After the bug is reported, the bug appears in the dashboard of the controller. From this, the controller can then assign the bug to the support team. Alternately, the team can also access the dashboard of new/unallotted bugs and claim the bugs (similar to the bug being assigned to them) The support team for every application can have one or more engineers as per the specialty and skill sets. Once the bug is assigned/claimed, the bug status shall be appropriately updated. After the bug is assigned, the team (controller or engineer) shall first verify the bug by trying and replicating the scenario. If they are not able to replicate the bug, the bug shall be classified as not-verified and the initiator shall be notified accordingly. In case the user is unable to resubmit the details, the bug shall be marked as closed. </w:t>
      </w:r>
    </w:p>
    <w:p w14:paraId="2A43D661" w14:textId="77777777" w:rsidR="009D4CB7" w:rsidRDefault="006924A3" w:rsidP="006924A3">
      <w:r>
        <w:t xml:space="preserve">After verifying the bug, the team shall update its status as verified. The team will then add their remarks on what needs to be done and decide to start work on the bug. When the team starts the work, the bug status shall be updated as In Progress and an estimated date of completion shall be </w:t>
      </w:r>
      <w:r w:rsidR="009D4CB7">
        <w:t xml:space="preserve">tagged by the team to the bug. After the work on the bug is completed by the team, the team shall update the bug status to Completed. They will then apply the solution to the test implementation and make it </w:t>
      </w:r>
      <w:r w:rsidR="009D4CB7">
        <w:lastRenderedPageBreak/>
        <w:t>available for technical testing by IT team. After technical testing and satisfactory behavior, the IT team shall then mark the bug status as resolved. The patch/solution files shall then be updated in the system and the support team will implement them in the production landscape. After this the bug will be reported to the user with a communication that the bug solution has been applied and the user should check on the same. In case the user is satisfied with the results, the user shall then close the bug. In case the user is not satisfied, the user can reopen the bug which will take the bug back gain to the new status and the entire lifecycle repeats.</w:t>
      </w:r>
    </w:p>
    <w:p w14:paraId="09790DAE" w14:textId="77777777" w:rsidR="009D4CB7" w:rsidRDefault="009D4CB7" w:rsidP="006924A3">
      <w:r>
        <w:t>Some features of the system shall be:</w:t>
      </w:r>
    </w:p>
    <w:p w14:paraId="559BD230" w14:textId="77777777" w:rsidR="009D4CB7" w:rsidRDefault="009D4CB7" w:rsidP="009D4CB7">
      <w:pPr>
        <w:pStyle w:val="ListParagraph"/>
        <w:numPr>
          <w:ilvl w:val="0"/>
          <w:numId w:val="20"/>
        </w:numPr>
      </w:pPr>
      <w:r>
        <w:t xml:space="preserve">At every stage the related users should be able to mark comments on the bug which shall be saved chronologically. </w:t>
      </w:r>
    </w:p>
    <w:p w14:paraId="2AC4BB44" w14:textId="2C70F6EF" w:rsidR="006924A3" w:rsidRDefault="009D4CB7" w:rsidP="009D4CB7">
      <w:pPr>
        <w:pStyle w:val="ListParagraph"/>
        <w:numPr>
          <w:ilvl w:val="0"/>
          <w:numId w:val="20"/>
        </w:numPr>
      </w:pPr>
      <w:r>
        <w:t>For every stage, there will be an expected time limit after which the issue will either be escalated or an action will be taken,  e.g.</w:t>
      </w:r>
    </w:p>
    <w:p w14:paraId="04BDFCAE" w14:textId="1BAB4B8A" w:rsidR="009D4CB7" w:rsidRDefault="009D4CB7" w:rsidP="009D4CB7">
      <w:pPr>
        <w:pStyle w:val="ListParagraph"/>
        <w:numPr>
          <w:ilvl w:val="1"/>
          <w:numId w:val="20"/>
        </w:numPr>
      </w:pPr>
      <w:r>
        <w:t>Escalation: If a bug is not assigned in 2 days, ( 1 day for any priority like high, urgent or critical) then a communication to the seniors shall be made</w:t>
      </w:r>
    </w:p>
    <w:p w14:paraId="157DB032" w14:textId="72764C22" w:rsidR="009D4CB7" w:rsidRDefault="009D4CB7" w:rsidP="009D4CB7">
      <w:pPr>
        <w:pStyle w:val="ListParagraph"/>
        <w:numPr>
          <w:ilvl w:val="1"/>
          <w:numId w:val="20"/>
        </w:numPr>
      </w:pPr>
      <w:r>
        <w:t>Action: If the user has not responded after bug is resolved by team for 2 days th</w:t>
      </w:r>
      <w:r w:rsidR="00494B74">
        <w:t>e</w:t>
      </w:r>
      <w:r>
        <w:t xml:space="preserve">n the bug shall be automatically closed. After this the user has to report a new bug. The bug can only be reopened for the 2 days after resolution. </w:t>
      </w:r>
    </w:p>
    <w:p w14:paraId="6A83BFE0" w14:textId="395635FB" w:rsidR="009D4CB7" w:rsidRDefault="009D4CB7" w:rsidP="009D4CB7">
      <w:pPr>
        <w:pStyle w:val="Heading2"/>
      </w:pPr>
      <w:r>
        <w:t>Business Components</w:t>
      </w:r>
    </w:p>
    <w:p w14:paraId="3B61A943" w14:textId="46E1F432" w:rsidR="009D4CB7" w:rsidRDefault="009D4CB7" w:rsidP="009D4CB7">
      <w:pPr>
        <w:pStyle w:val="Heading3"/>
      </w:pPr>
      <w:r>
        <w:t>Application</w:t>
      </w:r>
    </w:p>
    <w:p w14:paraId="6561F149" w14:textId="155842AF" w:rsidR="009D4CB7" w:rsidRDefault="009D4CB7" w:rsidP="009D4CB7">
      <w:r>
        <w:t>The application which has been installed with the developer details (if developed) or vendor details (if purchased) along with the version number and any other prerequisites required to install, manuals etc.</w:t>
      </w:r>
    </w:p>
    <w:p w14:paraId="6827AF14" w14:textId="5D2C2DF1" w:rsidR="009D4CB7" w:rsidRDefault="00D71CB6" w:rsidP="00D71CB6">
      <w:pPr>
        <w:pStyle w:val="Heading3"/>
      </w:pPr>
      <w:r>
        <w:t>Vendor</w:t>
      </w:r>
    </w:p>
    <w:p w14:paraId="02EB5724" w14:textId="11C005CC" w:rsidR="00D71CB6" w:rsidRDefault="00D71CB6" w:rsidP="009D4CB7">
      <w:r>
        <w:t xml:space="preserve">The party which has developed </w:t>
      </w:r>
      <w:r w:rsidR="00AE66E5">
        <w:t>or</w:t>
      </w:r>
      <w:r>
        <w:t xml:space="preserve"> supplied the software with their contact details</w:t>
      </w:r>
    </w:p>
    <w:p w14:paraId="53DB1B61" w14:textId="28DF22F3" w:rsidR="00D71CB6" w:rsidRDefault="00D71CB6" w:rsidP="00D71CB6">
      <w:pPr>
        <w:pStyle w:val="Heading3"/>
      </w:pPr>
      <w:r>
        <w:t>AMC</w:t>
      </w:r>
    </w:p>
    <w:p w14:paraId="134C9E7E" w14:textId="5536FE49" w:rsidR="00D71CB6" w:rsidRDefault="00D71CB6" w:rsidP="00D71CB6">
      <w:r>
        <w:t>Annual Maintenance Contract details for various applications</w:t>
      </w:r>
    </w:p>
    <w:p w14:paraId="39C61E00" w14:textId="6D47E0BD" w:rsidR="00D71CB6" w:rsidRDefault="00D71CB6" w:rsidP="00D71CB6">
      <w:pPr>
        <w:pStyle w:val="Heading3"/>
      </w:pPr>
      <w:r>
        <w:t>Bug</w:t>
      </w:r>
    </w:p>
    <w:p w14:paraId="015D2457" w14:textId="2CFB03DD" w:rsidR="00D71CB6" w:rsidRDefault="00D71CB6" w:rsidP="00D71CB6">
      <w:r>
        <w:t>The errant behavior of the application as reported by the user.</w:t>
      </w:r>
    </w:p>
    <w:p w14:paraId="18D8649B" w14:textId="00E1F00E" w:rsidR="00D71CB6" w:rsidRDefault="00D71CB6" w:rsidP="00D71CB6">
      <w:pPr>
        <w:pStyle w:val="Heading3"/>
      </w:pPr>
      <w:r>
        <w:t>Patch</w:t>
      </w:r>
    </w:p>
    <w:p w14:paraId="76C2F477" w14:textId="21D2F2F0" w:rsidR="00D71CB6" w:rsidRDefault="00D71CB6" w:rsidP="00D71CB6">
      <w:r>
        <w:t>Technical enhancement required to resolve the bug. One patch can be made for multiple bugs of an application</w:t>
      </w:r>
    </w:p>
    <w:p w14:paraId="34BE9D95" w14:textId="77777777" w:rsidR="00D71CB6" w:rsidRDefault="00D71CB6" w:rsidP="00D71CB6"/>
    <w:p w14:paraId="0EBB1153" w14:textId="6F3D88B4" w:rsidR="00D71CB6" w:rsidRDefault="00D71CB6" w:rsidP="00D71CB6">
      <w:pPr>
        <w:pStyle w:val="Heading2"/>
      </w:pPr>
      <w:r>
        <w:lastRenderedPageBreak/>
        <w:t>Users</w:t>
      </w:r>
    </w:p>
    <w:p w14:paraId="26B250D0" w14:textId="74088766" w:rsidR="00D71CB6" w:rsidRDefault="00D71CB6" w:rsidP="00D71CB6">
      <w:pPr>
        <w:pStyle w:val="Heading5"/>
      </w:pPr>
      <w:r>
        <w:t>User</w:t>
      </w:r>
    </w:p>
    <w:p w14:paraId="063F5CA7" w14:textId="607519A5" w:rsidR="00D71CB6" w:rsidRDefault="00D71CB6" w:rsidP="00D71CB6">
      <w:r>
        <w:t>User of the application. Can have a hierarchy as reporting to.</w:t>
      </w:r>
    </w:p>
    <w:p w14:paraId="794EC701" w14:textId="5A6C24B4" w:rsidR="00D71CB6" w:rsidRDefault="00D71CB6" w:rsidP="00D71CB6">
      <w:pPr>
        <w:pStyle w:val="Heading5"/>
      </w:pPr>
      <w:r>
        <w:t>Controller</w:t>
      </w:r>
    </w:p>
    <w:p w14:paraId="01C9050E" w14:textId="6DBC9808" w:rsidR="00D71CB6" w:rsidRDefault="00D71CB6" w:rsidP="00D71CB6">
      <w:r>
        <w:t>One per application. The person from the IT team who is the person of contact for the application</w:t>
      </w:r>
    </w:p>
    <w:p w14:paraId="77215B98" w14:textId="2897579B" w:rsidR="00D71CB6" w:rsidRDefault="00D71CB6" w:rsidP="00D71CB6">
      <w:pPr>
        <w:pStyle w:val="Heading5"/>
      </w:pPr>
      <w:r>
        <w:t>Engineer</w:t>
      </w:r>
    </w:p>
    <w:p w14:paraId="51088EC7" w14:textId="267881D4" w:rsidR="00D71CB6" w:rsidRDefault="00D71CB6" w:rsidP="00D71CB6">
      <w:r>
        <w:t>The technical person working on the bug</w:t>
      </w:r>
    </w:p>
    <w:p w14:paraId="78195AE2" w14:textId="1BF90A06" w:rsidR="00D71CB6" w:rsidRDefault="00D71CB6" w:rsidP="00D71CB6">
      <w:pPr>
        <w:pStyle w:val="Heading2"/>
      </w:pPr>
      <w:r>
        <w:t>Bug Statuses</w:t>
      </w:r>
    </w:p>
    <w:p w14:paraId="3C025821" w14:textId="5F3F5EE8" w:rsidR="00D71CB6" w:rsidRDefault="00D71CB6" w:rsidP="00D71CB6">
      <w:pPr>
        <w:pStyle w:val="ListParagraph"/>
        <w:numPr>
          <w:ilvl w:val="0"/>
          <w:numId w:val="21"/>
        </w:numPr>
      </w:pPr>
      <w:r>
        <w:t>New</w:t>
      </w:r>
    </w:p>
    <w:p w14:paraId="1D28C1A6" w14:textId="7C462310" w:rsidR="00D71CB6" w:rsidRDefault="00D71CB6" w:rsidP="00D71CB6">
      <w:pPr>
        <w:pStyle w:val="ListParagraph"/>
        <w:numPr>
          <w:ilvl w:val="0"/>
          <w:numId w:val="21"/>
        </w:numPr>
      </w:pPr>
      <w:r>
        <w:t>Assigned</w:t>
      </w:r>
    </w:p>
    <w:p w14:paraId="29BC0C88" w14:textId="363E4FD2" w:rsidR="00D71CB6" w:rsidRDefault="00D71CB6" w:rsidP="00D71CB6">
      <w:pPr>
        <w:pStyle w:val="ListParagraph"/>
        <w:numPr>
          <w:ilvl w:val="0"/>
          <w:numId w:val="21"/>
        </w:numPr>
      </w:pPr>
      <w:r>
        <w:t>Verified</w:t>
      </w:r>
    </w:p>
    <w:p w14:paraId="0F88ECA1" w14:textId="0A2A91B0" w:rsidR="00D71CB6" w:rsidRDefault="00D71CB6" w:rsidP="00D71CB6">
      <w:pPr>
        <w:pStyle w:val="ListParagraph"/>
        <w:numPr>
          <w:ilvl w:val="0"/>
          <w:numId w:val="21"/>
        </w:numPr>
      </w:pPr>
      <w:r>
        <w:t>Non-Verified</w:t>
      </w:r>
    </w:p>
    <w:p w14:paraId="1E23BC12" w14:textId="4C12D3DB" w:rsidR="00D71CB6" w:rsidRDefault="00D71CB6" w:rsidP="00D71CB6">
      <w:pPr>
        <w:pStyle w:val="ListParagraph"/>
        <w:numPr>
          <w:ilvl w:val="0"/>
          <w:numId w:val="21"/>
        </w:numPr>
      </w:pPr>
      <w:r>
        <w:t>In Progress</w:t>
      </w:r>
    </w:p>
    <w:p w14:paraId="2307E2C1" w14:textId="30951E01" w:rsidR="00D71CB6" w:rsidRDefault="00D71CB6" w:rsidP="00D71CB6">
      <w:pPr>
        <w:pStyle w:val="ListParagraph"/>
        <w:numPr>
          <w:ilvl w:val="0"/>
          <w:numId w:val="21"/>
        </w:numPr>
      </w:pPr>
      <w:r>
        <w:t>Completed</w:t>
      </w:r>
    </w:p>
    <w:p w14:paraId="63ACE24E" w14:textId="5AA67BDE" w:rsidR="00D71CB6" w:rsidRDefault="00D71CB6" w:rsidP="00D71CB6">
      <w:pPr>
        <w:pStyle w:val="ListParagraph"/>
        <w:numPr>
          <w:ilvl w:val="0"/>
          <w:numId w:val="21"/>
        </w:numPr>
      </w:pPr>
      <w:r>
        <w:t>Resolved</w:t>
      </w:r>
    </w:p>
    <w:p w14:paraId="3FEAE876" w14:textId="5F27C7FA" w:rsidR="00D71CB6" w:rsidRDefault="00D71CB6" w:rsidP="00D71CB6">
      <w:pPr>
        <w:pStyle w:val="ListParagraph"/>
        <w:numPr>
          <w:ilvl w:val="0"/>
          <w:numId w:val="21"/>
        </w:numPr>
      </w:pPr>
      <w:r>
        <w:t>Closed</w:t>
      </w:r>
    </w:p>
    <w:p w14:paraId="142F9F42" w14:textId="1E5AF97D" w:rsidR="00D71CB6" w:rsidRDefault="00D71CB6">
      <w:r>
        <w:br w:type="page"/>
      </w:r>
    </w:p>
    <w:p w14:paraId="23220408" w14:textId="15926552" w:rsidR="00D71CB6" w:rsidRPr="00D71CB6" w:rsidRDefault="00340556" w:rsidP="00D71CB6">
      <w:r>
        <w:rPr>
          <w:noProof/>
          <w:lang w:val="en-IN" w:eastAsia="en-IN"/>
        </w:rPr>
        <w:lastRenderedPageBreak/>
        <mc:AlternateContent>
          <mc:Choice Requires="wps">
            <w:drawing>
              <wp:anchor distT="0" distB="0" distL="114300" distR="114300" simplePos="0" relativeHeight="251668480" behindDoc="0" locked="0" layoutInCell="1" allowOverlap="1" wp14:anchorId="2C45C498" wp14:editId="5D0958E9">
                <wp:simplePos x="0" y="0"/>
                <wp:positionH relativeFrom="column">
                  <wp:posOffset>3007360</wp:posOffset>
                </wp:positionH>
                <wp:positionV relativeFrom="paragraph">
                  <wp:posOffset>297180</wp:posOffset>
                </wp:positionV>
                <wp:extent cx="1953260" cy="1977390"/>
                <wp:effectExtent l="0" t="114300" r="27940" b="41910"/>
                <wp:wrapNone/>
                <wp:docPr id="11" name="Connector: Curved 11"/>
                <wp:cNvGraphicFramePr/>
                <a:graphic xmlns:a="http://schemas.openxmlformats.org/drawingml/2006/main">
                  <a:graphicData uri="http://schemas.microsoft.com/office/word/2010/wordprocessingShape">
                    <wps:wsp>
                      <wps:cNvCnPr/>
                      <wps:spPr>
                        <a:xfrm flipH="1" flipV="1">
                          <a:off x="0" y="0"/>
                          <a:ext cx="1953260" cy="1977390"/>
                        </a:xfrm>
                        <a:prstGeom prst="curvedConnector3">
                          <a:avLst>
                            <a:gd name="adj1" fmla="val 2016"/>
                          </a:avLst>
                        </a:prstGeom>
                        <a:ln w="53975">
                          <a:solidFill>
                            <a:schemeClr val="tx2"/>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6E469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36.8pt;margin-top:23.4pt;width:153.8pt;height:155.7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" adj="435" strokecolor="#099bdd [3215]" strokeweight="4.25pt">
                <v:stroke endarrow="block"/>
              </v:shape>
            </w:pict>
          </mc:Fallback>
        </mc:AlternateContent>
      </w:r>
      <w:r w:rsidR="00D71CB6">
        <w:rPr>
          <w:noProof/>
          <w:lang w:val="en-IN" w:eastAsia="en-IN"/>
        </w:rPr>
        <mc:AlternateContent>
          <mc:Choice Requires="wps">
            <w:drawing>
              <wp:anchor distT="0" distB="0" distL="114300" distR="114300" simplePos="0" relativeHeight="251659264" behindDoc="0" locked="0" layoutInCell="1" allowOverlap="1" wp14:anchorId="7EDB6E2B" wp14:editId="552713DA">
                <wp:simplePos x="0" y="0"/>
                <wp:positionH relativeFrom="column">
                  <wp:posOffset>1846470</wp:posOffset>
                </wp:positionH>
                <wp:positionV relativeFrom="paragraph">
                  <wp:posOffset>-13252</wp:posOffset>
                </wp:positionV>
                <wp:extent cx="1161773" cy="605182"/>
                <wp:effectExtent l="0" t="0" r="19685" b="23495"/>
                <wp:wrapNone/>
                <wp:docPr id="1" name="Oval 1"/>
                <wp:cNvGraphicFramePr/>
                <a:graphic xmlns:a="http://schemas.openxmlformats.org/drawingml/2006/main">
                  <a:graphicData uri="http://schemas.microsoft.com/office/word/2010/wordprocessingShape">
                    <wps:wsp>
                      <wps:cNvSpPr/>
                      <wps:spPr>
                        <a:xfrm>
                          <a:off x="0" y="0"/>
                          <a:ext cx="1161773" cy="605182"/>
                        </a:xfrm>
                        <a:prstGeom prst="ellipse">
                          <a:avLst/>
                        </a:prstGeom>
                      </wps:spPr>
                      <wps:style>
                        <a:lnRef idx="2">
                          <a:schemeClr val="dk1"/>
                        </a:lnRef>
                        <a:fillRef idx="1">
                          <a:schemeClr val="lt1"/>
                        </a:fillRef>
                        <a:effectRef idx="0">
                          <a:schemeClr val="dk1"/>
                        </a:effectRef>
                        <a:fontRef idx="minor">
                          <a:schemeClr val="dk1"/>
                        </a:fontRef>
                      </wps:style>
                      <wps:txbx>
                        <w:txbxContent>
                          <w:p w14:paraId="657E56E3" w14:textId="64711DCC" w:rsidR="00D71CB6" w:rsidRPr="00D71CB6" w:rsidRDefault="00D71CB6" w:rsidP="00D71CB6">
                            <w:pPr>
                              <w:rPr>
                                <w:lang w:val="en-IN"/>
                              </w:rPr>
                            </w:pPr>
                            <w:r>
                              <w:rPr>
                                <w:lang w:val="en-IN"/>
                              </w:rPr>
                              <w:t>New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EDB6E2B" id="Oval 1" o:spid="_x0000_s1026" style="position:absolute;margin-left:145.4pt;margin-top:-1.05pt;width:91.5pt;height:4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" fillcolor="white [3201]" strokecolor="#2c2c2c [3200]" strokeweight="1pt">
                <v:textbox>
                  <w:txbxContent>
                    <w:p w14:paraId="657E56E3" w14:textId="64711DCC" w:rsidR="00D71CB6" w:rsidRPr="00D71CB6" w:rsidRDefault="00D71CB6" w:rsidP="00D71CB6">
                      <w:pPr>
                        <w:rPr>
                          <w:lang w:val="en-IN"/>
                        </w:rPr>
                      </w:pPr>
                      <w:r>
                        <w:rPr>
                          <w:lang w:val="en-IN"/>
                        </w:rPr>
                        <w:t>New Bug</w:t>
                      </w:r>
                    </w:p>
                  </w:txbxContent>
                </v:textbox>
              </v:oval>
            </w:pict>
          </mc:Fallback>
        </mc:AlternateContent>
      </w:r>
    </w:p>
    <w:p w14:paraId="4A6D0FEF" w14:textId="6700487D" w:rsidR="009D4CB7" w:rsidRDefault="002D3691" w:rsidP="009D4CB7">
      <w:r>
        <w:rPr>
          <w:noProof/>
          <w:lang w:val="en-IN" w:eastAsia="en-IN"/>
        </w:rPr>
        <mc:AlternateContent>
          <mc:Choice Requires="wps">
            <w:drawing>
              <wp:anchor distT="0" distB="0" distL="114300" distR="114300" simplePos="0" relativeHeight="251677696" behindDoc="0" locked="0" layoutInCell="1" allowOverlap="1" wp14:anchorId="0ECD2B26" wp14:editId="73C2FE43">
                <wp:simplePos x="0" y="0"/>
                <wp:positionH relativeFrom="column">
                  <wp:posOffset>1685924</wp:posOffset>
                </wp:positionH>
                <wp:positionV relativeFrom="paragraph">
                  <wp:posOffset>11430</wp:posOffset>
                </wp:positionV>
                <wp:extent cx="160020" cy="4483100"/>
                <wp:effectExtent l="895350" t="76200" r="0" b="88900"/>
                <wp:wrapNone/>
                <wp:docPr id="21" name="Connector: Curved 21"/>
                <wp:cNvGraphicFramePr/>
                <a:graphic xmlns:a="http://schemas.openxmlformats.org/drawingml/2006/main">
                  <a:graphicData uri="http://schemas.microsoft.com/office/word/2010/wordprocessingShape">
                    <wps:wsp>
                      <wps:cNvCnPr/>
                      <wps:spPr>
                        <a:xfrm flipV="1">
                          <a:off x="0" y="0"/>
                          <a:ext cx="160020" cy="4483100"/>
                        </a:xfrm>
                        <a:prstGeom prst="curvedConnector3">
                          <a:avLst>
                            <a:gd name="adj1" fmla="val -540952"/>
                          </a:avLst>
                        </a:prstGeom>
                        <a:ln w="539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576AB7C" id="Connector: Curved 21" o:spid="_x0000_s1026" type="#_x0000_t38" style="position:absolute;margin-left:132.75pt;margin-top:.9pt;width:12.6pt;height:35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" adj="-116846" strokecolor="#099bdd [3215]" strokeweight="4.25pt">
                <v:stroke startarrow="block" endarrow="block"/>
              </v:shape>
            </w:pict>
          </mc:Fallback>
        </mc:AlternateContent>
      </w:r>
      <w:r w:rsidR="00D71CB6">
        <w:rPr>
          <w:noProof/>
          <w:lang w:val="en-IN" w:eastAsia="en-IN"/>
        </w:rPr>
        <mc:AlternateContent>
          <mc:Choice Requires="wps">
            <w:drawing>
              <wp:anchor distT="0" distB="0" distL="114300" distR="114300" simplePos="0" relativeHeight="251661312" behindDoc="0" locked="0" layoutInCell="1" allowOverlap="1" wp14:anchorId="2B4B7206" wp14:editId="457C52C0">
                <wp:simplePos x="0" y="0"/>
                <wp:positionH relativeFrom="column">
                  <wp:posOffset>2376557</wp:posOffset>
                </wp:positionH>
                <wp:positionV relativeFrom="paragraph">
                  <wp:posOffset>277578</wp:posOffset>
                </wp:positionV>
                <wp:extent cx="0" cy="591958"/>
                <wp:effectExtent l="114300" t="0" r="76200" b="55880"/>
                <wp:wrapNone/>
                <wp:docPr id="4" name="Straight Arrow Connector 4"/>
                <wp:cNvGraphicFramePr/>
                <a:graphic xmlns:a="http://schemas.openxmlformats.org/drawingml/2006/main">
                  <a:graphicData uri="http://schemas.microsoft.com/office/word/2010/wordprocessingShape">
                    <wps:wsp>
                      <wps:cNvCnPr/>
                      <wps:spPr>
                        <a:xfrm>
                          <a:off x="0" y="0"/>
                          <a:ext cx="0" cy="591958"/>
                        </a:xfrm>
                        <a:prstGeom prst="straightConnector1">
                          <a:avLst/>
                        </a:prstGeom>
                        <a:ln w="53975">
                          <a:solidFill>
                            <a:schemeClr val="tx2"/>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9DFE0B3" id="_x0000_t32" coordsize="21600,21600" o:spt="32" o:oned="t" path="m,l21600,21600e" filled="f">
                <v:path arrowok="t" fillok="f" o:connecttype="none"/>
                <o:lock v:ext="edit" shapetype="t"/>
              </v:shapetype>
              <v:shape id="Straight Arrow Connector 4" o:spid="_x0000_s1026" type="#_x0000_t32" style="position:absolute;margin-left:187.15pt;margin-top:21.85pt;width:0;height:46.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" strokecolor="#099bdd [3215]" strokeweight="4.25pt">
                <v:stroke endarrow="block"/>
              </v:shape>
            </w:pict>
          </mc:Fallback>
        </mc:AlternateContent>
      </w:r>
    </w:p>
    <w:p w14:paraId="61D862FA" w14:textId="426A7CE3" w:rsidR="009D4CB7" w:rsidRDefault="009D4CB7" w:rsidP="006924A3"/>
    <w:p w14:paraId="50BEA410" w14:textId="2FB40FD6" w:rsidR="009D4CB7" w:rsidRDefault="00340556" w:rsidP="006924A3">
      <w:r>
        <w:rPr>
          <w:noProof/>
          <w:lang w:val="en-IN" w:eastAsia="en-IN"/>
        </w:rPr>
        <mc:AlternateContent>
          <mc:Choice Requires="wps">
            <w:drawing>
              <wp:anchor distT="0" distB="0" distL="114300" distR="114300" simplePos="0" relativeHeight="251657214" behindDoc="0" locked="0" layoutInCell="1" allowOverlap="1" wp14:anchorId="6083EC14" wp14:editId="1EDE3597">
                <wp:simplePos x="0" y="0"/>
                <wp:positionH relativeFrom="column">
                  <wp:posOffset>3729990</wp:posOffset>
                </wp:positionH>
                <wp:positionV relativeFrom="paragraph">
                  <wp:posOffset>157480</wp:posOffset>
                </wp:positionV>
                <wp:extent cx="1387061" cy="400050"/>
                <wp:effectExtent l="0" t="0" r="3810" b="0"/>
                <wp:wrapNone/>
                <wp:docPr id="12" name="Rectangle 12"/>
                <wp:cNvGraphicFramePr/>
                <a:graphic xmlns:a="http://schemas.openxmlformats.org/drawingml/2006/main">
                  <a:graphicData uri="http://schemas.microsoft.com/office/word/2010/wordprocessingShape">
                    <wps:wsp>
                      <wps:cNvSpPr/>
                      <wps:spPr>
                        <a:xfrm>
                          <a:off x="0" y="0"/>
                          <a:ext cx="1387061"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0D0813D" w14:textId="2FA31E6E" w:rsidR="00340556" w:rsidRPr="00D71CB6" w:rsidRDefault="00340556" w:rsidP="00340556">
                            <w:pPr>
                              <w:jc w:val="center"/>
                              <w:rPr>
                                <w:lang w:val="en-IN"/>
                              </w:rPr>
                            </w:pPr>
                            <w:r>
                              <w:rPr>
                                <w:lang w:val="en-IN"/>
                              </w:rPr>
                              <w:t>Reopen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83EC14" id="Rectangle 12" o:spid="_x0000_s1027" style="position:absolute;margin-left:293.7pt;margin-top:12.4pt;width:109.2pt;height:31.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" fillcolor="white [3201]" stroked="f" strokeweight="1pt">
                <v:textbox>
                  <w:txbxContent>
                    <w:p w14:paraId="00D0813D" w14:textId="2FA31E6E" w:rsidR="00340556" w:rsidRPr="00D71CB6" w:rsidRDefault="00340556" w:rsidP="00340556">
                      <w:pPr>
                        <w:jc w:val="center"/>
                        <w:rPr>
                          <w:lang w:val="en-IN"/>
                        </w:rPr>
                      </w:pPr>
                      <w:r>
                        <w:rPr>
                          <w:lang w:val="en-IN"/>
                        </w:rPr>
                        <w:t>Reopen</w:t>
                      </w:r>
                    </w:p>
                  </w:txbxContent>
                </v:textbox>
              </v:rect>
            </w:pict>
          </mc:Fallback>
        </mc:AlternateContent>
      </w:r>
      <w:r w:rsidR="00D71CB6">
        <w:rPr>
          <w:noProof/>
          <w:lang w:val="en-IN" w:eastAsia="en-IN"/>
        </w:rPr>
        <mc:AlternateContent>
          <mc:Choice Requires="wps">
            <w:drawing>
              <wp:anchor distT="0" distB="0" distL="114300" distR="114300" simplePos="0" relativeHeight="251660288" behindDoc="0" locked="0" layoutInCell="1" allowOverlap="1" wp14:anchorId="474AB24A" wp14:editId="65BC84C4">
                <wp:simplePos x="0" y="0"/>
                <wp:positionH relativeFrom="column">
                  <wp:posOffset>1685925</wp:posOffset>
                </wp:positionH>
                <wp:positionV relativeFrom="paragraph">
                  <wp:posOffset>239395</wp:posOffset>
                </wp:positionV>
                <wp:extent cx="1387061" cy="428625"/>
                <wp:effectExtent l="0" t="0" r="22860" b="28575"/>
                <wp:wrapNone/>
                <wp:docPr id="2" name="Rectangle 2"/>
                <wp:cNvGraphicFramePr/>
                <a:graphic xmlns:a="http://schemas.openxmlformats.org/drawingml/2006/main">
                  <a:graphicData uri="http://schemas.microsoft.com/office/word/2010/wordprocessingShape">
                    <wps:wsp>
                      <wps:cNvSpPr/>
                      <wps:spPr>
                        <a:xfrm>
                          <a:off x="0" y="0"/>
                          <a:ext cx="1387061" cy="428625"/>
                        </a:xfrm>
                        <a:prstGeom prst="rect">
                          <a:avLst/>
                        </a:prstGeom>
                      </wps:spPr>
                      <wps:style>
                        <a:lnRef idx="2">
                          <a:schemeClr val="dk1"/>
                        </a:lnRef>
                        <a:fillRef idx="1">
                          <a:schemeClr val="lt1"/>
                        </a:fillRef>
                        <a:effectRef idx="0">
                          <a:schemeClr val="dk1"/>
                        </a:effectRef>
                        <a:fontRef idx="minor">
                          <a:schemeClr val="dk1"/>
                        </a:fontRef>
                      </wps:style>
                      <wps:txbx>
                        <w:txbxContent>
                          <w:p w14:paraId="7814B0BD" w14:textId="5150D2C2" w:rsidR="00D71CB6" w:rsidRPr="00D71CB6" w:rsidRDefault="00D71CB6" w:rsidP="00D71CB6">
                            <w:pPr>
                              <w:jc w:val="center"/>
                              <w:rPr>
                                <w:lang w:val="en-IN"/>
                              </w:rPr>
                            </w:pPr>
                            <w:r>
                              <w:rPr>
                                <w:lang w:val="en-IN"/>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4AB24A" id="Rectangle 2" o:spid="_x0000_s1028" style="position:absolute;margin-left:132.75pt;margin-top:18.85pt;width:109.2pt;height:3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" fillcolor="white [3201]" strokecolor="#2c2c2c [3200]" strokeweight="1pt">
                <v:textbox>
                  <w:txbxContent>
                    <w:p w14:paraId="7814B0BD" w14:textId="5150D2C2" w:rsidR="00D71CB6" w:rsidRPr="00D71CB6" w:rsidRDefault="00D71CB6" w:rsidP="00D71CB6">
                      <w:pPr>
                        <w:jc w:val="center"/>
                        <w:rPr>
                          <w:lang w:val="en-IN"/>
                        </w:rPr>
                      </w:pPr>
                      <w:r>
                        <w:rPr>
                          <w:lang w:val="en-IN"/>
                        </w:rPr>
                        <w:t>Assigned</w:t>
                      </w:r>
                    </w:p>
                  </w:txbxContent>
                </v:textbox>
              </v:rect>
            </w:pict>
          </mc:Fallback>
        </mc:AlternateContent>
      </w:r>
    </w:p>
    <w:bookmarkStart w:id="0" w:name="_GoBack"/>
    <w:bookmarkEnd w:id="0"/>
    <w:p w14:paraId="194FD8C6" w14:textId="507BDA65" w:rsidR="006924A3" w:rsidRPr="006924A3" w:rsidRDefault="002D3691" w:rsidP="006924A3">
      <w:r>
        <w:rPr>
          <w:noProof/>
          <w:lang w:val="en-IN" w:eastAsia="en-IN"/>
        </w:rPr>
        <mc:AlternateContent>
          <mc:Choice Requires="wps">
            <w:drawing>
              <wp:anchor distT="0" distB="0" distL="114300" distR="114300" simplePos="0" relativeHeight="251655164" behindDoc="0" locked="0" layoutInCell="1" allowOverlap="1" wp14:anchorId="0E27CA5D" wp14:editId="1277A4B3">
                <wp:simplePos x="0" y="0"/>
                <wp:positionH relativeFrom="column">
                  <wp:posOffset>-144780</wp:posOffset>
                </wp:positionH>
                <wp:positionV relativeFrom="paragraph">
                  <wp:posOffset>779780</wp:posOffset>
                </wp:positionV>
                <wp:extent cx="1387061" cy="400050"/>
                <wp:effectExtent l="0" t="0" r="3810" b="0"/>
                <wp:wrapNone/>
                <wp:docPr id="22" name="Rectangle 22"/>
                <wp:cNvGraphicFramePr/>
                <a:graphic xmlns:a="http://schemas.openxmlformats.org/drawingml/2006/main">
                  <a:graphicData uri="http://schemas.microsoft.com/office/word/2010/wordprocessingShape">
                    <wps:wsp>
                      <wps:cNvSpPr/>
                      <wps:spPr>
                        <a:xfrm>
                          <a:off x="0" y="0"/>
                          <a:ext cx="1387061"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80B920" w14:textId="77777777" w:rsidR="002D3691" w:rsidRPr="00D71CB6" w:rsidRDefault="002D3691" w:rsidP="002D3691">
                            <w:pPr>
                              <w:jc w:val="center"/>
                              <w:rPr>
                                <w:lang w:val="en-IN"/>
                              </w:rPr>
                            </w:pPr>
                            <w:r>
                              <w:rPr>
                                <w:lang w:val="en-IN"/>
                              </w:rPr>
                              <w:t>Reopen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27CA5D" id="Rectangle 22" o:spid="_x0000_s1029" style="position:absolute;margin-left:-11.4pt;margin-top:61.4pt;width:109.2pt;height:31.5pt;z-index:2516551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" fillcolor="white [3201]" stroked="f" strokeweight="1pt">
                <v:textbox>
                  <w:txbxContent>
                    <w:p w14:paraId="2C80B920" w14:textId="77777777" w:rsidR="002D3691" w:rsidRPr="00D71CB6" w:rsidRDefault="002D3691" w:rsidP="002D3691">
                      <w:pPr>
                        <w:jc w:val="center"/>
                        <w:rPr>
                          <w:lang w:val="en-IN"/>
                        </w:rPr>
                      </w:pPr>
                      <w:r>
                        <w:rPr>
                          <w:lang w:val="en-IN"/>
                        </w:rPr>
                        <w:t>Reopen</w:t>
                      </w:r>
                    </w:p>
                  </w:txbxContent>
                </v:textbox>
              </v:rect>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0F6E131A" wp14:editId="7A5A262E">
                <wp:simplePos x="0" y="0"/>
                <wp:positionH relativeFrom="column">
                  <wp:posOffset>3074669</wp:posOffset>
                </wp:positionH>
                <wp:positionV relativeFrom="paragraph">
                  <wp:posOffset>1621155</wp:posOffset>
                </wp:positionV>
                <wp:extent cx="1886585" cy="1932305"/>
                <wp:effectExtent l="0" t="38100" r="132715" b="48895"/>
                <wp:wrapNone/>
                <wp:docPr id="20" name="Connector: Curved 20"/>
                <wp:cNvGraphicFramePr/>
                <a:graphic xmlns:a="http://schemas.openxmlformats.org/drawingml/2006/main">
                  <a:graphicData uri="http://schemas.microsoft.com/office/word/2010/wordprocessingShape">
                    <wps:wsp>
                      <wps:cNvCnPr/>
                      <wps:spPr>
                        <a:xfrm flipV="1">
                          <a:off x="0" y="0"/>
                          <a:ext cx="1886585" cy="1932305"/>
                        </a:xfrm>
                        <a:prstGeom prst="curvedConnector3">
                          <a:avLst>
                            <a:gd name="adj1" fmla="val 101498"/>
                          </a:avLst>
                        </a:prstGeom>
                        <a:ln w="53975">
                          <a:solidFill>
                            <a:schemeClr val="tx2"/>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82B1BA9" id="Connector: Curved 20" o:spid="_x0000_s1026" type="#_x0000_t38" style="position:absolute;margin-left:242.1pt;margin-top:127.65pt;width:148.55pt;height:152.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" adj="21924" strokecolor="#099bdd [3215]" strokeweight="4.25pt">
                <v:stroke endarrow="block"/>
              </v:shape>
            </w:pict>
          </mc:Fallback>
        </mc:AlternateContent>
      </w:r>
      <w:r w:rsidRPr="002D3691">
        <w:rPr>
          <w:noProof/>
          <w:lang w:val="en-IN" w:eastAsia="en-IN"/>
        </w:rPr>
        <mc:AlternateContent>
          <mc:Choice Requires="wps">
            <w:drawing>
              <wp:anchor distT="0" distB="0" distL="114300" distR="114300" simplePos="0" relativeHeight="251675648" behindDoc="0" locked="0" layoutInCell="1" allowOverlap="1" wp14:anchorId="21E1C393" wp14:editId="0FBB3026">
                <wp:simplePos x="0" y="0"/>
                <wp:positionH relativeFrom="column">
                  <wp:posOffset>2375535</wp:posOffset>
                </wp:positionH>
                <wp:positionV relativeFrom="paragraph">
                  <wp:posOffset>2722245</wp:posOffset>
                </wp:positionV>
                <wp:extent cx="0" cy="591820"/>
                <wp:effectExtent l="114300" t="0" r="76200" b="55880"/>
                <wp:wrapNone/>
                <wp:docPr id="17" name="Straight Arrow Connector 17"/>
                <wp:cNvGraphicFramePr/>
                <a:graphic xmlns:a="http://schemas.openxmlformats.org/drawingml/2006/main">
                  <a:graphicData uri="http://schemas.microsoft.com/office/word/2010/wordprocessingShape">
                    <wps:wsp>
                      <wps:cNvCnPr/>
                      <wps:spPr>
                        <a:xfrm>
                          <a:off x="0" y="0"/>
                          <a:ext cx="0" cy="591820"/>
                        </a:xfrm>
                        <a:prstGeom prst="straightConnector1">
                          <a:avLst/>
                        </a:prstGeom>
                        <a:ln w="53975">
                          <a:solidFill>
                            <a:schemeClr val="tx2"/>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E0B942" id="Straight Arrow Connector 17" o:spid="_x0000_s1026" type="#_x0000_t32" style="position:absolute;margin-left:187.05pt;margin-top:214.35pt;width:0;height:46.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" strokecolor="#099bdd [3215]" strokeweight="4.25pt">
                <v:stroke endarrow="block"/>
              </v:shape>
            </w:pict>
          </mc:Fallback>
        </mc:AlternateContent>
      </w:r>
      <w:r w:rsidRPr="002D3691">
        <w:rPr>
          <w:noProof/>
          <w:lang w:val="en-IN" w:eastAsia="en-IN"/>
        </w:rPr>
        <mc:AlternateContent>
          <mc:Choice Requires="wps">
            <w:drawing>
              <wp:anchor distT="0" distB="0" distL="114300" distR="114300" simplePos="0" relativeHeight="251674624" behindDoc="0" locked="0" layoutInCell="1" allowOverlap="1" wp14:anchorId="28635552" wp14:editId="67F9DD87">
                <wp:simplePos x="0" y="0"/>
                <wp:positionH relativeFrom="column">
                  <wp:posOffset>1685925</wp:posOffset>
                </wp:positionH>
                <wp:positionV relativeFrom="paragraph">
                  <wp:posOffset>3314065</wp:posOffset>
                </wp:positionV>
                <wp:extent cx="1386840" cy="428625"/>
                <wp:effectExtent l="0" t="0" r="22860" b="28575"/>
                <wp:wrapNone/>
                <wp:docPr id="16" name="Rectangle 16"/>
                <wp:cNvGraphicFramePr/>
                <a:graphic xmlns:a="http://schemas.openxmlformats.org/drawingml/2006/main">
                  <a:graphicData uri="http://schemas.microsoft.com/office/word/2010/wordprocessingShape">
                    <wps:wsp>
                      <wps:cNvSpPr/>
                      <wps:spPr>
                        <a:xfrm>
                          <a:off x="0" y="0"/>
                          <a:ext cx="138684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31F3EA7C" w14:textId="3BE06E42" w:rsidR="002D3691" w:rsidRPr="00D71CB6" w:rsidRDefault="002D3691" w:rsidP="002D3691">
                            <w:pPr>
                              <w:jc w:val="center"/>
                              <w:rPr>
                                <w:lang w:val="en-IN"/>
                              </w:rPr>
                            </w:pPr>
                            <w:r>
                              <w:rPr>
                                <w:lang w:val="en-IN"/>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8635552" id="Rectangle 16" o:spid="_x0000_s1030" style="position:absolute;margin-left:132.75pt;margin-top:260.95pt;width:109.2pt;height:3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" fillcolor="white [3201]" strokecolor="#2c2c2c [3200]" strokeweight="1pt">
                <v:textbox>
                  <w:txbxContent>
                    <w:p w14:paraId="31F3EA7C" w14:textId="3BE06E42" w:rsidR="002D3691" w:rsidRPr="00D71CB6" w:rsidRDefault="002D3691" w:rsidP="002D3691">
                      <w:pPr>
                        <w:jc w:val="center"/>
                        <w:rPr>
                          <w:lang w:val="en-IN"/>
                        </w:rPr>
                      </w:pPr>
                      <w:r>
                        <w:rPr>
                          <w:lang w:val="en-IN"/>
                        </w:rPr>
                        <w:t>Resolved</w:t>
                      </w:r>
                    </w:p>
                  </w:txbxContent>
                </v:textbox>
              </v:rect>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543EC2B5" wp14:editId="3163E321">
                <wp:simplePos x="0" y="0"/>
                <wp:positionH relativeFrom="column">
                  <wp:posOffset>1685925</wp:posOffset>
                </wp:positionH>
                <wp:positionV relativeFrom="paragraph">
                  <wp:posOffset>2297430</wp:posOffset>
                </wp:positionV>
                <wp:extent cx="1387061" cy="428625"/>
                <wp:effectExtent l="0" t="0" r="22860" b="28575"/>
                <wp:wrapNone/>
                <wp:docPr id="13" name="Rectangle 13"/>
                <wp:cNvGraphicFramePr/>
                <a:graphic xmlns:a="http://schemas.openxmlformats.org/drawingml/2006/main">
                  <a:graphicData uri="http://schemas.microsoft.com/office/word/2010/wordprocessingShape">
                    <wps:wsp>
                      <wps:cNvSpPr/>
                      <wps:spPr>
                        <a:xfrm>
                          <a:off x="0" y="0"/>
                          <a:ext cx="1387061" cy="428625"/>
                        </a:xfrm>
                        <a:prstGeom prst="rect">
                          <a:avLst/>
                        </a:prstGeom>
                      </wps:spPr>
                      <wps:style>
                        <a:lnRef idx="2">
                          <a:schemeClr val="dk1"/>
                        </a:lnRef>
                        <a:fillRef idx="1">
                          <a:schemeClr val="lt1"/>
                        </a:fillRef>
                        <a:effectRef idx="0">
                          <a:schemeClr val="dk1"/>
                        </a:effectRef>
                        <a:fontRef idx="minor">
                          <a:schemeClr val="dk1"/>
                        </a:fontRef>
                      </wps:style>
                      <wps:txbx>
                        <w:txbxContent>
                          <w:p w14:paraId="7A4ADA24" w14:textId="0D2B4143" w:rsidR="00340556" w:rsidRPr="00D71CB6" w:rsidRDefault="00340556" w:rsidP="00340556">
                            <w:pPr>
                              <w:jc w:val="center"/>
                              <w:rPr>
                                <w:lang w:val="en-IN"/>
                              </w:rPr>
                            </w:pPr>
                            <w:r>
                              <w:rPr>
                                <w:lang w:val="en-IN"/>
                              </w:rPr>
                              <w:t>In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43EC2B5" id="Rectangle 13" o:spid="_x0000_s1031" style="position:absolute;margin-left:132.75pt;margin-top:180.9pt;width:109.2pt;height:33.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" fillcolor="white [3201]" strokecolor="#2c2c2c [3200]" strokeweight="1pt">
                <v:textbox>
                  <w:txbxContent>
                    <w:p w14:paraId="7A4ADA24" w14:textId="0D2B4143" w:rsidR="00340556" w:rsidRPr="00D71CB6" w:rsidRDefault="00340556" w:rsidP="00340556">
                      <w:pPr>
                        <w:jc w:val="center"/>
                        <w:rPr>
                          <w:lang w:val="en-IN"/>
                        </w:rPr>
                      </w:pPr>
                      <w:r>
                        <w:rPr>
                          <w:lang w:val="en-IN"/>
                        </w:rPr>
                        <w:t>In Progress</w:t>
                      </w:r>
                    </w:p>
                  </w:txbxContent>
                </v:textbox>
              </v:rect>
            </w:pict>
          </mc:Fallback>
        </mc:AlternateContent>
      </w:r>
      <w:r w:rsidR="00340556">
        <w:rPr>
          <w:noProof/>
          <w:lang w:val="en-IN" w:eastAsia="en-IN"/>
        </w:rPr>
        <mc:AlternateContent>
          <mc:Choice Requires="wps">
            <w:drawing>
              <wp:anchor distT="0" distB="0" distL="114300" distR="114300" simplePos="0" relativeHeight="251656189" behindDoc="0" locked="0" layoutInCell="1" allowOverlap="1" wp14:anchorId="10DAE73C" wp14:editId="46EECCBF">
                <wp:simplePos x="0" y="0"/>
                <wp:positionH relativeFrom="column">
                  <wp:posOffset>2146935</wp:posOffset>
                </wp:positionH>
                <wp:positionV relativeFrom="paragraph">
                  <wp:posOffset>1774190</wp:posOffset>
                </wp:positionV>
                <wp:extent cx="1387061" cy="400050"/>
                <wp:effectExtent l="0" t="0" r="3810" b="0"/>
                <wp:wrapNone/>
                <wp:docPr id="15" name="Rectangle 15"/>
                <wp:cNvGraphicFramePr/>
                <a:graphic xmlns:a="http://schemas.openxmlformats.org/drawingml/2006/main">
                  <a:graphicData uri="http://schemas.microsoft.com/office/word/2010/wordprocessingShape">
                    <wps:wsp>
                      <wps:cNvSpPr/>
                      <wps:spPr>
                        <a:xfrm>
                          <a:off x="0" y="0"/>
                          <a:ext cx="1387061"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2C77141" w14:textId="5231A782" w:rsidR="00340556" w:rsidRPr="00D71CB6" w:rsidRDefault="00340556" w:rsidP="00340556">
                            <w:pPr>
                              <w:jc w:val="center"/>
                              <w:rPr>
                                <w:lang w:val="en-IN"/>
                              </w:rPr>
                            </w:pPr>
                            <w:r>
                              <w:rPr>
                                <w:lang w:val="en-IN"/>
                              </w:rP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0DAE73C" id="Rectangle 15" o:spid="_x0000_s1032" style="position:absolute;margin-left:169.05pt;margin-top:139.7pt;width:109.2pt;height:31.5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" fillcolor="white [3201]" stroked="f" strokeweight="1pt">
                <v:textbox>
                  <w:txbxContent>
                    <w:p w14:paraId="32C77141" w14:textId="5231A782" w:rsidR="00340556" w:rsidRPr="00D71CB6" w:rsidRDefault="00340556" w:rsidP="00340556">
                      <w:pPr>
                        <w:jc w:val="center"/>
                        <w:rPr>
                          <w:lang w:val="en-IN"/>
                        </w:rPr>
                      </w:pPr>
                      <w:r>
                        <w:rPr>
                          <w:lang w:val="en-IN"/>
                        </w:rPr>
                        <w:t>Verified</w:t>
                      </w:r>
                    </w:p>
                  </w:txbxContent>
                </v:textbox>
              </v:rect>
            </w:pict>
          </mc:Fallback>
        </mc:AlternateContent>
      </w:r>
      <w:r w:rsidR="00340556">
        <w:rPr>
          <w:noProof/>
          <w:lang w:val="en-IN" w:eastAsia="en-IN"/>
        </w:rPr>
        <mc:AlternateContent>
          <mc:Choice Requires="wps">
            <w:drawing>
              <wp:anchor distT="0" distB="0" distL="114300" distR="114300" simplePos="0" relativeHeight="251672576" behindDoc="0" locked="0" layoutInCell="1" allowOverlap="1" wp14:anchorId="2D768B10" wp14:editId="00FA9EBA">
                <wp:simplePos x="0" y="0"/>
                <wp:positionH relativeFrom="column">
                  <wp:posOffset>2375535</wp:posOffset>
                </wp:positionH>
                <wp:positionV relativeFrom="paragraph">
                  <wp:posOffset>1705610</wp:posOffset>
                </wp:positionV>
                <wp:extent cx="0" cy="591958"/>
                <wp:effectExtent l="114300" t="0" r="76200" b="55880"/>
                <wp:wrapNone/>
                <wp:docPr id="14" name="Straight Arrow Connector 14"/>
                <wp:cNvGraphicFramePr/>
                <a:graphic xmlns:a="http://schemas.openxmlformats.org/drawingml/2006/main">
                  <a:graphicData uri="http://schemas.microsoft.com/office/word/2010/wordprocessingShape">
                    <wps:wsp>
                      <wps:cNvCnPr/>
                      <wps:spPr>
                        <a:xfrm>
                          <a:off x="0" y="0"/>
                          <a:ext cx="0" cy="591958"/>
                        </a:xfrm>
                        <a:prstGeom prst="straightConnector1">
                          <a:avLst/>
                        </a:prstGeom>
                        <a:ln w="53975">
                          <a:solidFill>
                            <a:schemeClr val="tx2"/>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5665D2F" id="Straight Arrow Connector 14" o:spid="_x0000_s1026" type="#_x0000_t32" style="position:absolute;margin-left:187.05pt;margin-top:134.3pt;width:0;height:46.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" strokecolor="#099bdd [3215]" strokeweight="4.25pt">
                <v:stroke endarrow="block"/>
              </v:shape>
            </w:pict>
          </mc:Fallback>
        </mc:AlternateContent>
      </w:r>
      <w:r w:rsidR="00340556">
        <w:rPr>
          <w:noProof/>
          <w:lang w:val="en-IN" w:eastAsia="en-IN"/>
        </w:rPr>
        <mc:AlternateContent>
          <mc:Choice Requires="wps">
            <w:drawing>
              <wp:anchor distT="0" distB="0" distL="114300" distR="114300" simplePos="0" relativeHeight="251667456" behindDoc="0" locked="0" layoutInCell="1" allowOverlap="1" wp14:anchorId="12F6CAFD" wp14:editId="42DB29C5">
                <wp:simplePos x="0" y="0"/>
                <wp:positionH relativeFrom="column">
                  <wp:posOffset>4446270</wp:posOffset>
                </wp:positionH>
                <wp:positionV relativeFrom="paragraph">
                  <wp:posOffset>1014095</wp:posOffset>
                </wp:positionV>
                <wp:extent cx="1161773" cy="605182"/>
                <wp:effectExtent l="0" t="0" r="19685" b="23495"/>
                <wp:wrapNone/>
                <wp:docPr id="10" name="Oval 10"/>
                <wp:cNvGraphicFramePr/>
                <a:graphic xmlns:a="http://schemas.openxmlformats.org/drawingml/2006/main">
                  <a:graphicData uri="http://schemas.microsoft.com/office/word/2010/wordprocessingShape">
                    <wps:wsp>
                      <wps:cNvSpPr/>
                      <wps:spPr>
                        <a:xfrm>
                          <a:off x="0" y="0"/>
                          <a:ext cx="1161773" cy="605182"/>
                        </a:xfrm>
                        <a:prstGeom prst="ellipse">
                          <a:avLst/>
                        </a:prstGeom>
                      </wps:spPr>
                      <wps:style>
                        <a:lnRef idx="2">
                          <a:schemeClr val="dk1"/>
                        </a:lnRef>
                        <a:fillRef idx="1">
                          <a:schemeClr val="lt1"/>
                        </a:fillRef>
                        <a:effectRef idx="0">
                          <a:schemeClr val="dk1"/>
                        </a:effectRef>
                        <a:fontRef idx="minor">
                          <a:schemeClr val="dk1"/>
                        </a:fontRef>
                      </wps:style>
                      <wps:txbx>
                        <w:txbxContent>
                          <w:p w14:paraId="41ECA146" w14:textId="06833E2D" w:rsidR="00340556" w:rsidRPr="00D71CB6" w:rsidRDefault="00340556" w:rsidP="00340556">
                            <w:pPr>
                              <w:rPr>
                                <w:lang w:val="en-IN"/>
                              </w:rPr>
                            </w:pPr>
                            <w:r>
                              <w:rPr>
                                <w:lang w:val="en-IN"/>
                              </w:rPr>
                              <w:t>Close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2F6CAFD" id="Oval 10" o:spid="_x0000_s1033" style="position:absolute;margin-left:350.1pt;margin-top:79.85pt;width:91.5pt;height:4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" fillcolor="white [3201]" strokecolor="#2c2c2c [3200]" strokeweight="1pt">
                <v:textbox>
                  <w:txbxContent>
                    <w:p w14:paraId="41ECA146" w14:textId="06833E2D" w:rsidR="00340556" w:rsidRPr="00D71CB6" w:rsidRDefault="00340556" w:rsidP="00340556">
                      <w:pPr>
                        <w:rPr>
                          <w:lang w:val="en-IN"/>
                        </w:rPr>
                      </w:pPr>
                      <w:r>
                        <w:rPr>
                          <w:lang w:val="en-IN"/>
                        </w:rPr>
                        <w:t>Close Bug</w:t>
                      </w:r>
                    </w:p>
                  </w:txbxContent>
                </v:textbox>
              </v:oval>
            </w:pict>
          </mc:Fallback>
        </mc:AlternateContent>
      </w:r>
      <w:r w:rsidR="00D71CB6">
        <w:rPr>
          <w:noProof/>
          <w:lang w:val="en-IN" w:eastAsia="en-IN"/>
        </w:rPr>
        <mc:AlternateContent>
          <mc:Choice Requires="wps">
            <w:drawing>
              <wp:anchor distT="0" distB="0" distL="114300" distR="114300" simplePos="0" relativeHeight="251658239" behindDoc="0" locked="0" layoutInCell="1" allowOverlap="1" wp14:anchorId="3C7DB8E3" wp14:editId="55E507EC">
                <wp:simplePos x="0" y="0"/>
                <wp:positionH relativeFrom="column">
                  <wp:posOffset>3006090</wp:posOffset>
                </wp:positionH>
                <wp:positionV relativeFrom="paragraph">
                  <wp:posOffset>953135</wp:posOffset>
                </wp:positionV>
                <wp:extent cx="1387061" cy="400050"/>
                <wp:effectExtent l="0" t="0" r="3810" b="0"/>
                <wp:wrapNone/>
                <wp:docPr id="9" name="Rectangle 9"/>
                <wp:cNvGraphicFramePr/>
                <a:graphic xmlns:a="http://schemas.openxmlformats.org/drawingml/2006/main">
                  <a:graphicData uri="http://schemas.microsoft.com/office/word/2010/wordprocessingShape">
                    <wps:wsp>
                      <wps:cNvSpPr/>
                      <wps:spPr>
                        <a:xfrm>
                          <a:off x="0" y="0"/>
                          <a:ext cx="1387061"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FE8118" w14:textId="456D6CD0" w:rsidR="00D71CB6" w:rsidRPr="00D71CB6" w:rsidRDefault="00D71CB6" w:rsidP="00D71CB6">
                            <w:pPr>
                              <w:jc w:val="center"/>
                              <w:rPr>
                                <w:lang w:val="en-IN"/>
                              </w:rPr>
                            </w:pPr>
                            <w:r>
                              <w:rPr>
                                <w:lang w:val="en-IN"/>
                              </w:rPr>
                              <w:t>Not 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C7DB8E3" id="Rectangle 9" o:spid="_x0000_s1034" style="position:absolute;margin-left:236.7pt;margin-top:75.05pt;width:109.2pt;height:31.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" fillcolor="white [3201]" stroked="f" strokeweight="1pt">
                <v:textbox>
                  <w:txbxContent>
                    <w:p w14:paraId="41FE8118" w14:textId="456D6CD0" w:rsidR="00D71CB6" w:rsidRPr="00D71CB6" w:rsidRDefault="00D71CB6" w:rsidP="00D71CB6">
                      <w:pPr>
                        <w:jc w:val="center"/>
                        <w:rPr>
                          <w:lang w:val="en-IN"/>
                        </w:rPr>
                      </w:pPr>
                      <w:r>
                        <w:rPr>
                          <w:lang w:val="en-IN"/>
                        </w:rPr>
                        <w:t>Not Verified</w:t>
                      </w:r>
                    </w:p>
                  </w:txbxContent>
                </v:textbox>
              </v:rect>
            </w:pict>
          </mc:Fallback>
        </mc:AlternateContent>
      </w:r>
      <w:r w:rsidR="00D71CB6">
        <w:rPr>
          <w:noProof/>
          <w:lang w:val="en-IN" w:eastAsia="en-IN"/>
        </w:rPr>
        <mc:AlternateContent>
          <mc:Choice Requires="wps">
            <w:drawing>
              <wp:anchor distT="0" distB="0" distL="114300" distR="114300" simplePos="0" relativeHeight="251665408" behindDoc="0" locked="0" layoutInCell="1" allowOverlap="1" wp14:anchorId="6DCB89D8" wp14:editId="77CFB8BC">
                <wp:simplePos x="0" y="0"/>
                <wp:positionH relativeFrom="column">
                  <wp:posOffset>3074670</wp:posOffset>
                </wp:positionH>
                <wp:positionV relativeFrom="paragraph">
                  <wp:posOffset>1320800</wp:posOffset>
                </wp:positionV>
                <wp:extent cx="1373505" cy="0"/>
                <wp:effectExtent l="0" t="114300" r="0" b="133350"/>
                <wp:wrapNone/>
                <wp:docPr id="8" name="Connector: Elbow 8"/>
                <wp:cNvGraphicFramePr/>
                <a:graphic xmlns:a="http://schemas.openxmlformats.org/drawingml/2006/main">
                  <a:graphicData uri="http://schemas.microsoft.com/office/word/2010/wordprocessingShape">
                    <wps:wsp>
                      <wps:cNvCnPr/>
                      <wps:spPr>
                        <a:xfrm>
                          <a:off x="0" y="0"/>
                          <a:ext cx="1373505" cy="0"/>
                        </a:xfrm>
                        <a:prstGeom prst="bentConnector3">
                          <a:avLst/>
                        </a:prstGeom>
                        <a:ln w="53975">
                          <a:solidFill>
                            <a:schemeClr val="tx2"/>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663523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42.1pt;margin-top:104pt;width:108.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" strokecolor="#099bdd [3215]" strokeweight="4.25pt">
                <v:stroke endarrow="block"/>
              </v:shape>
            </w:pict>
          </mc:Fallback>
        </mc:AlternateContent>
      </w:r>
      <w:r w:rsidR="00D71CB6">
        <w:rPr>
          <w:noProof/>
          <w:lang w:val="en-IN" w:eastAsia="en-IN"/>
        </w:rPr>
        <mc:AlternateContent>
          <mc:Choice Requires="wps">
            <w:drawing>
              <wp:anchor distT="0" distB="0" distL="114300" distR="114300" simplePos="0" relativeHeight="251662336" behindDoc="0" locked="0" layoutInCell="1" allowOverlap="1" wp14:anchorId="3C30B25F" wp14:editId="324CBC7D">
                <wp:simplePos x="0" y="0"/>
                <wp:positionH relativeFrom="column">
                  <wp:posOffset>1685925</wp:posOffset>
                </wp:positionH>
                <wp:positionV relativeFrom="paragraph">
                  <wp:posOffset>947420</wp:posOffset>
                </wp:positionV>
                <wp:extent cx="1386840" cy="760095"/>
                <wp:effectExtent l="0" t="0" r="22860" b="20955"/>
                <wp:wrapNone/>
                <wp:docPr id="5" name="Diamond 5"/>
                <wp:cNvGraphicFramePr/>
                <a:graphic xmlns:a="http://schemas.openxmlformats.org/drawingml/2006/main">
                  <a:graphicData uri="http://schemas.microsoft.com/office/word/2010/wordprocessingShape">
                    <wps:wsp>
                      <wps:cNvSpPr/>
                      <wps:spPr>
                        <a:xfrm>
                          <a:off x="0" y="0"/>
                          <a:ext cx="1386840" cy="760095"/>
                        </a:xfrm>
                        <a:prstGeom prst="diamond">
                          <a:avLst/>
                        </a:prstGeom>
                      </wps:spPr>
                      <wps:style>
                        <a:lnRef idx="2">
                          <a:schemeClr val="dk1"/>
                        </a:lnRef>
                        <a:fillRef idx="1">
                          <a:schemeClr val="lt1"/>
                        </a:fillRef>
                        <a:effectRef idx="0">
                          <a:schemeClr val="dk1"/>
                        </a:effectRef>
                        <a:fontRef idx="minor">
                          <a:schemeClr val="dk1"/>
                        </a:fontRef>
                      </wps:style>
                      <wps:txbx>
                        <w:txbxContent>
                          <w:p w14:paraId="311BF8F0" w14:textId="534C6A0A" w:rsidR="00D71CB6" w:rsidRPr="00D71CB6" w:rsidRDefault="00D71CB6" w:rsidP="00D71CB6">
                            <w:pPr>
                              <w:jc w:val="center"/>
                              <w:rPr>
                                <w:lang w:val="en-IN"/>
                              </w:rPr>
                            </w:pPr>
                            <w:r>
                              <w:rPr>
                                <w:lang w:val="en-IN"/>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C30B25F" id="_x0000_t4" coordsize="21600,21600" o:spt="4" path="m10800,l,10800,10800,21600,21600,10800xe">
                <v:stroke joinstyle="miter"/>
                <v:path gradientshapeok="t" o:connecttype="rect" textboxrect="5400,5400,16200,16200"/>
              </v:shapetype>
              <v:shape id="Diamond 5" o:spid="_x0000_s1035" type="#_x0000_t4" style="position:absolute;margin-left:132.75pt;margin-top:74.6pt;width:109.2pt;height:59.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" fillcolor="white [3201]" strokecolor="#2c2c2c [3200]" strokeweight="1pt">
                <v:textbox>
                  <w:txbxContent>
                    <w:p w14:paraId="311BF8F0" w14:textId="534C6A0A" w:rsidR="00D71CB6" w:rsidRPr="00D71CB6" w:rsidRDefault="00D71CB6" w:rsidP="00D71CB6">
                      <w:pPr>
                        <w:jc w:val="center"/>
                        <w:rPr>
                          <w:lang w:val="en-IN"/>
                        </w:rPr>
                      </w:pPr>
                      <w:r>
                        <w:rPr>
                          <w:lang w:val="en-IN"/>
                        </w:rPr>
                        <w:t>Verify</w:t>
                      </w:r>
                    </w:p>
                  </w:txbxContent>
                </v:textbox>
              </v:shape>
            </w:pict>
          </mc:Fallback>
        </mc:AlternateContent>
      </w:r>
      <w:r w:rsidR="00D71CB6">
        <w:rPr>
          <w:noProof/>
          <w:lang w:val="en-IN" w:eastAsia="en-IN"/>
        </w:rPr>
        <mc:AlternateContent>
          <mc:Choice Requires="wps">
            <w:drawing>
              <wp:anchor distT="0" distB="0" distL="114300" distR="114300" simplePos="0" relativeHeight="251664384" behindDoc="0" locked="0" layoutInCell="1" allowOverlap="1" wp14:anchorId="426F02E0" wp14:editId="72BC8FCB">
                <wp:simplePos x="0" y="0"/>
                <wp:positionH relativeFrom="column">
                  <wp:posOffset>2375535</wp:posOffset>
                </wp:positionH>
                <wp:positionV relativeFrom="paragraph">
                  <wp:posOffset>351155</wp:posOffset>
                </wp:positionV>
                <wp:extent cx="0" cy="591958"/>
                <wp:effectExtent l="114300" t="0" r="76200" b="55880"/>
                <wp:wrapNone/>
                <wp:docPr id="7" name="Straight Arrow Connector 7"/>
                <wp:cNvGraphicFramePr/>
                <a:graphic xmlns:a="http://schemas.openxmlformats.org/drawingml/2006/main">
                  <a:graphicData uri="http://schemas.microsoft.com/office/word/2010/wordprocessingShape">
                    <wps:wsp>
                      <wps:cNvCnPr/>
                      <wps:spPr>
                        <a:xfrm>
                          <a:off x="0" y="0"/>
                          <a:ext cx="0" cy="591958"/>
                        </a:xfrm>
                        <a:prstGeom prst="straightConnector1">
                          <a:avLst/>
                        </a:prstGeom>
                        <a:ln w="53975">
                          <a:solidFill>
                            <a:schemeClr val="tx2"/>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6C4E71B" id="Straight Arrow Connector 7" o:spid="_x0000_s1026" type="#_x0000_t32" style="position:absolute;margin-left:187.05pt;margin-top:27.65pt;width:0;height:46.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" strokecolor="#099bdd [3215]" strokeweight="4.25pt">
                <v:stroke endarrow="block"/>
              </v:shape>
            </w:pict>
          </mc:Fallback>
        </mc:AlternateContent>
      </w:r>
    </w:p>
    <w:sectPr w:rsidR="006924A3" w:rsidRPr="006924A3"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BE152" w14:textId="77777777" w:rsidR="005E4C32" w:rsidRDefault="005E4C32">
      <w:pPr>
        <w:spacing w:after="0" w:line="240" w:lineRule="auto"/>
      </w:pPr>
      <w:r>
        <w:separator/>
      </w:r>
    </w:p>
  </w:endnote>
  <w:endnote w:type="continuationSeparator" w:id="0">
    <w:p w14:paraId="00C0C942" w14:textId="77777777" w:rsidR="005E4C32" w:rsidRDefault="005E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14:paraId="143F1D36" w14:textId="31F41818" w:rsidR="004E1AED" w:rsidRDefault="004E1AED">
        <w:pPr>
          <w:pStyle w:val="Footer"/>
        </w:pPr>
        <w:r>
          <w:fldChar w:fldCharType="begin"/>
        </w:r>
        <w:r>
          <w:instrText xml:space="preserve"> PAGE   \* MERGEFORMAT </w:instrText>
        </w:r>
        <w:r>
          <w:fldChar w:fldCharType="separate"/>
        </w:r>
        <w:r w:rsidR="0011405D">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9CE0E" w14:textId="77777777" w:rsidR="005E4C32" w:rsidRDefault="005E4C32">
      <w:pPr>
        <w:spacing w:after="0" w:line="240" w:lineRule="auto"/>
      </w:pPr>
      <w:r>
        <w:separator/>
      </w:r>
    </w:p>
  </w:footnote>
  <w:footnote w:type="continuationSeparator" w:id="0">
    <w:p w14:paraId="556DB441" w14:textId="77777777" w:rsidR="005E4C32" w:rsidRDefault="005E4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627AB"/>
    <w:multiLevelType w:val="hybridMultilevel"/>
    <w:tmpl w:val="9E22F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CD5E21"/>
    <w:multiLevelType w:val="hybridMultilevel"/>
    <w:tmpl w:val="103AD4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63B37"/>
    <w:multiLevelType w:val="hybridMultilevel"/>
    <w:tmpl w:val="D32E3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9C"/>
    <w:rsid w:val="00010F9C"/>
    <w:rsid w:val="0011405D"/>
    <w:rsid w:val="00194DF6"/>
    <w:rsid w:val="002D3691"/>
    <w:rsid w:val="00340556"/>
    <w:rsid w:val="00494B74"/>
    <w:rsid w:val="004E1AED"/>
    <w:rsid w:val="005C12A5"/>
    <w:rsid w:val="005E3794"/>
    <w:rsid w:val="005E4C32"/>
    <w:rsid w:val="006924A3"/>
    <w:rsid w:val="007D1300"/>
    <w:rsid w:val="00860691"/>
    <w:rsid w:val="00906844"/>
    <w:rsid w:val="009D4CB7"/>
    <w:rsid w:val="00A1310C"/>
    <w:rsid w:val="00AC55BF"/>
    <w:rsid w:val="00AE66E5"/>
    <w:rsid w:val="00D47A97"/>
    <w:rsid w:val="00D71CB6"/>
    <w:rsid w:val="00F86B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744E"/>
  <w15:docId w15:val="{9E447D45-25F7-498F-A681-6D794D1D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01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rabh%20Manoha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ln w="53975">
          <a:solidFill>
            <a:schemeClr val="tx2"/>
          </a:solidFill>
          <a:headEnd type="none"/>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A954FC5E-B831-452B-B256-A485EFDF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417</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 Manohar</dc:creator>
  <cp:lastModifiedBy>Aashay K</cp:lastModifiedBy>
  <cp:revision>8</cp:revision>
  <dcterms:created xsi:type="dcterms:W3CDTF">2020-07-09T07:04:00Z</dcterms:created>
  <dcterms:modified xsi:type="dcterms:W3CDTF">2023-04-10T18:59:00Z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